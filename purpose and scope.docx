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C6C" w:rsidRPr="00FC4C6C" w:rsidRDefault="00FC4C6C" w:rsidP="00FC4C6C">
      <w:pPr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4C6C"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Purpose:</w:t>
      </w:r>
    </w:p>
    <w:p w:rsidR="00FC4C6C" w:rsidRDefault="00FC4C6C" w:rsidP="00FC4C6C">
      <w:r>
        <w:t xml:space="preserve">Efficient Tour Management: Automate and streamline the process of managing tours, including scheduling, bookings, itinerary </w:t>
      </w:r>
      <w:r>
        <w:t>planning</w:t>
      </w:r>
      <w:r>
        <w:t>, and resource allocation.</w:t>
      </w:r>
    </w:p>
    <w:p w:rsidR="00FC4C6C" w:rsidRDefault="00FC4C6C" w:rsidP="00FC4C6C"/>
    <w:p w:rsidR="00FC4C6C" w:rsidRDefault="00FC4C6C" w:rsidP="00FC4C6C">
      <w:r>
        <w:t>Enhanced Customer Experience: Improve the overall customer experience by providing a user-friendly interface for browsing tour options, making reservations, accessing tour information, and receiving updates.</w:t>
      </w:r>
    </w:p>
    <w:p w:rsidR="00FC4C6C" w:rsidRDefault="00FC4C6C" w:rsidP="00FC4C6C"/>
    <w:p w:rsidR="00FC4C6C" w:rsidRDefault="00FC4C6C" w:rsidP="00FC4C6C">
      <w:r>
        <w:t>Resource Optimization: Optimize resources such a</w:t>
      </w:r>
      <w:r>
        <w:t>s</w:t>
      </w:r>
      <w:r>
        <w:t xml:space="preserve"> vehicles, accommodations, and activities to ensure efficient utilization and cost-effectiveness.</w:t>
      </w:r>
    </w:p>
    <w:p w:rsidR="00FC4C6C" w:rsidRDefault="00FC4C6C" w:rsidP="00FC4C6C"/>
    <w:p w:rsidR="00FC4C6C" w:rsidRDefault="00FC4C6C" w:rsidP="00FC4C6C">
      <w:r>
        <w:t>Data Management: Centralize and manage data related to tours, cu</w:t>
      </w:r>
      <w:r w:rsidR="00324BF7">
        <w:t xml:space="preserve">stomers, bookings, </w:t>
      </w:r>
      <w:r>
        <w:t>destinations, pricing, availability, and feedback.</w:t>
      </w:r>
    </w:p>
    <w:p w:rsidR="00FC4C6C" w:rsidRDefault="00FC4C6C" w:rsidP="00FC4C6C"/>
    <w:p w:rsidR="00FC4C6C" w:rsidRDefault="00FC4C6C" w:rsidP="00FC4C6C">
      <w:r>
        <w:t>Reporting and Analytics: Generate reports, analytics, and insights on tour performance, customer satisfaction, booking trends, revenue streams, and operational efficiency.</w:t>
      </w:r>
    </w:p>
    <w:p w:rsidR="00FC4C6C" w:rsidRDefault="00FC4C6C" w:rsidP="00FC4C6C"/>
    <w:p w:rsidR="00FC4C6C" w:rsidRDefault="00FC4C6C" w:rsidP="00FC4C6C">
      <w:r>
        <w:t>Compliance: Ensure compliance with industry regulations, safety standards, permits, insurance requirements, and environmental guidelines related to tour operations.</w:t>
      </w:r>
    </w:p>
    <w:p w:rsidR="00FC4C6C" w:rsidRDefault="00FC4C6C" w:rsidP="00FC4C6C"/>
    <w:p w:rsidR="00FC4C6C" w:rsidRDefault="00FC4C6C" w:rsidP="00FC4C6C">
      <w:r>
        <w:t>Scalability: Build a scalable system that can accommodate growth in tour offerings, customer base, bookings, and operational complexity.</w:t>
      </w:r>
    </w:p>
    <w:p w:rsidR="00FC4C6C" w:rsidRDefault="00FC4C6C" w:rsidP="00FC4C6C"/>
    <w:p w:rsidR="00FC4C6C" w:rsidRPr="00FC4C6C" w:rsidRDefault="00FC4C6C" w:rsidP="00FC4C6C">
      <w:pPr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4C6C"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Scope:</w:t>
      </w:r>
    </w:p>
    <w:p w:rsidR="00FC4C6C" w:rsidRDefault="00FC4C6C" w:rsidP="00FC4C6C">
      <w:r>
        <w:t>Tour Catalog: Create a catalog of tours, including descriptions, itineraries, inclusions, exclusions, pricing, availability, and photos/videos.</w:t>
      </w:r>
    </w:p>
    <w:p w:rsidR="00FC4C6C" w:rsidRDefault="00FC4C6C" w:rsidP="00FC4C6C"/>
    <w:p w:rsidR="00FC4C6C" w:rsidRDefault="00FC4C6C" w:rsidP="00FC4C6C">
      <w:r>
        <w:t>Booking Management: Enable customers to search for tours, view details, check availability, make bookings, pay online, receive booking confirmations, and manage reservations.</w:t>
      </w:r>
    </w:p>
    <w:p w:rsidR="00FC4C6C" w:rsidRDefault="00FC4C6C" w:rsidP="00FC4C6C"/>
    <w:p w:rsidR="00FC4C6C" w:rsidRDefault="00FC4C6C" w:rsidP="00FC4C6C">
      <w:r>
        <w:t>Itinerary Planning: Provide tools for designing, editing, and sharing tour itineraries with customers, including activities, timelines, transportation, meals, accommodations, and attractions.</w:t>
      </w:r>
    </w:p>
    <w:p w:rsidR="00FC4C6C" w:rsidRDefault="00FC4C6C" w:rsidP="00FC4C6C"/>
    <w:p w:rsidR="00FC4C6C" w:rsidRDefault="00FC4C6C" w:rsidP="00FC4C6C">
      <w:r>
        <w:t>Customer Communication: Facilitate communication betwe</w:t>
      </w:r>
      <w:r w:rsidR="00C80887">
        <w:t>en customers</w:t>
      </w:r>
      <w:r>
        <w:t xml:space="preserve"> and support staff through messaging, notifications, alerts, and updates.</w:t>
      </w:r>
    </w:p>
    <w:p w:rsidR="00FC4C6C" w:rsidRDefault="00FC4C6C" w:rsidP="00FC4C6C"/>
    <w:p w:rsidR="00FC4C6C" w:rsidRDefault="00FC4C6C" w:rsidP="00FC4C6C">
      <w:r>
        <w:t>Feedback and Reviews: Collect and display customer reviews, ratings, testimonials, and feedback to improve tour quality, customer satisfaction, and marketing.</w:t>
      </w:r>
    </w:p>
    <w:p w:rsidR="00FC4C6C" w:rsidRDefault="00FC4C6C" w:rsidP="00FC4C6C"/>
    <w:p w:rsidR="00FC4C6C" w:rsidRDefault="00FC4C6C" w:rsidP="00FC4C6C">
      <w:r>
        <w:t>Resource Allocation: Allocate resources such as vehicles, equipment, accommodations, tickets, permits, and meals based on tour requirements and logistics.</w:t>
      </w:r>
    </w:p>
    <w:p w:rsidR="00C80887" w:rsidRDefault="00C80887" w:rsidP="00FC4C6C"/>
    <w:p w:rsidR="00FC4C6C" w:rsidRDefault="00FC4C6C" w:rsidP="00FC4C6C">
      <w:r>
        <w:t>Reporting and Analytics: Generate reports on bookings, revenue, expenses, profitability, customer demographics, popular tours, seasonal trends, and operational metrics.</w:t>
      </w:r>
    </w:p>
    <w:p w:rsidR="00C80887" w:rsidRDefault="00C80887" w:rsidP="00FC4C6C"/>
    <w:p w:rsidR="00A9204E" w:rsidRDefault="00677F94" w:rsidP="00FC4C6C">
      <w:r>
        <w:t>Manager</w:t>
      </w:r>
      <w:r w:rsidR="00FC4C6C">
        <w:t xml:space="preserve"> D</w:t>
      </w:r>
      <w:r>
        <w:t>ashboard: Provide manager</w:t>
      </w:r>
      <w:r w:rsidR="00FC4C6C">
        <w:t xml:space="preserve"> with a dashboard for m</w:t>
      </w:r>
      <w:r w:rsidR="00C80887">
        <w:t>anaging tours, customers</w:t>
      </w:r>
      <w:r w:rsidR="00FC4C6C">
        <w:t>, booki</w:t>
      </w:r>
      <w:r>
        <w:t xml:space="preserve">ngs, payments, promotions and </w:t>
      </w:r>
      <w:bookmarkStart w:id="0" w:name="_GoBack"/>
      <w:bookmarkEnd w:id="0"/>
      <w:r w:rsidR="00FC4C6C">
        <w:t>reports.</w:t>
      </w:r>
    </w:p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C6C"/>
    <w:rsid w:val="00324BF7"/>
    <w:rsid w:val="00645252"/>
    <w:rsid w:val="00677F94"/>
    <w:rsid w:val="006D3D74"/>
    <w:rsid w:val="0083569A"/>
    <w:rsid w:val="00990904"/>
    <w:rsid w:val="009B426E"/>
    <w:rsid w:val="00A9204E"/>
    <w:rsid w:val="00C80887"/>
    <w:rsid w:val="00FC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C6E4BD-B72F-4AD0-9284-D516259AC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62</TotalTime>
  <Pages>1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2024-05-02T16:27:00Z</dcterms:created>
  <dcterms:modified xsi:type="dcterms:W3CDTF">2024-05-02T17:29:00Z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